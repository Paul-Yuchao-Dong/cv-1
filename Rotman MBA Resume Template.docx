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0C8" w:rsidRDefault="000A60C8">
      <w:pPr>
        <w:pStyle w:val="BodyText"/>
        <w:kinsoku w:val="0"/>
        <w:overflowPunct w:val="0"/>
        <w:spacing w:before="3"/>
        <w:ind w:left="0" w:firstLine="0"/>
        <w:rPr>
          <w:rFonts w:ascii="Times New Roman" w:hAnsi="Times New Roman" w:cs="Times New Roman"/>
          <w:sz w:val="6"/>
          <w:szCs w:val="6"/>
        </w:rPr>
      </w:pPr>
      <w:bookmarkStart w:id="0" w:name="_GoBack"/>
      <w:bookmarkEnd w:id="0"/>
    </w:p>
    <w:p w:rsidR="000A60C8" w:rsidRDefault="000A60C8">
      <w:pPr>
        <w:pStyle w:val="BodyText"/>
        <w:tabs>
          <w:tab w:val="left" w:pos="1135"/>
        </w:tabs>
        <w:kinsoku w:val="0"/>
        <w:overflowPunct w:val="0"/>
        <w:spacing w:line="200" w:lineRule="atLeast"/>
        <w:ind w:left="105" w:firstLine="0"/>
        <w:rPr>
          <w:rFonts w:ascii="Times New Roman" w:hAnsi="Times New Roman" w:cs="Times New Roman"/>
        </w:rPr>
      </w:pPr>
    </w:p>
    <w:p w:rsidR="00B907FA" w:rsidRPr="00302AF0" w:rsidRDefault="00B907FA">
      <w:pPr>
        <w:pStyle w:val="BodyText"/>
        <w:tabs>
          <w:tab w:val="left" w:pos="1135"/>
        </w:tabs>
        <w:kinsoku w:val="0"/>
        <w:overflowPunct w:val="0"/>
        <w:spacing w:line="200" w:lineRule="atLeast"/>
        <w:ind w:left="105" w:firstLine="0"/>
        <w:rPr>
          <w:position w:val="12"/>
        </w:rPr>
      </w:pPr>
    </w:p>
    <w:p w:rsidR="000A60C8" w:rsidRPr="00302AF0" w:rsidRDefault="000A60C8">
      <w:pPr>
        <w:pStyle w:val="BodyText"/>
        <w:kinsoku w:val="0"/>
        <w:overflowPunct w:val="0"/>
        <w:spacing w:before="56"/>
        <w:ind w:left="360" w:firstLine="0"/>
        <w:rPr>
          <w:color w:val="000000"/>
          <w:sz w:val="28"/>
          <w:szCs w:val="28"/>
        </w:rPr>
      </w:pPr>
      <w:r w:rsidRPr="00302AF0">
        <w:rPr>
          <w:b/>
          <w:bCs/>
          <w:spacing w:val="-1"/>
          <w:sz w:val="28"/>
          <w:szCs w:val="28"/>
        </w:rPr>
        <w:t>First</w:t>
      </w:r>
      <w:r w:rsidRPr="00302AF0">
        <w:rPr>
          <w:b/>
          <w:bCs/>
          <w:spacing w:val="-2"/>
          <w:sz w:val="28"/>
          <w:szCs w:val="28"/>
        </w:rPr>
        <w:t xml:space="preserve"> </w:t>
      </w:r>
      <w:r w:rsidRPr="00302AF0">
        <w:rPr>
          <w:b/>
          <w:bCs/>
          <w:spacing w:val="-1"/>
          <w:sz w:val="28"/>
          <w:szCs w:val="28"/>
        </w:rPr>
        <w:t>Name</w:t>
      </w:r>
      <w:r w:rsidRPr="00302AF0">
        <w:rPr>
          <w:b/>
          <w:bCs/>
          <w:spacing w:val="-2"/>
          <w:sz w:val="28"/>
          <w:szCs w:val="28"/>
        </w:rPr>
        <w:t xml:space="preserve"> </w:t>
      </w:r>
      <w:r w:rsidRPr="00302AF0">
        <w:rPr>
          <w:b/>
          <w:bCs/>
          <w:spacing w:val="-1"/>
          <w:sz w:val="28"/>
          <w:szCs w:val="28"/>
        </w:rPr>
        <w:t>(Preferred Name</w:t>
      </w:r>
      <w:r w:rsidR="0044151E" w:rsidRPr="00302AF0">
        <w:rPr>
          <w:b/>
          <w:bCs/>
          <w:spacing w:val="-1"/>
          <w:sz w:val="28"/>
          <w:szCs w:val="28"/>
        </w:rPr>
        <w:t xml:space="preserve"> - optional</w:t>
      </w:r>
      <w:r w:rsidRPr="00302AF0">
        <w:rPr>
          <w:b/>
          <w:bCs/>
          <w:spacing w:val="-1"/>
          <w:sz w:val="28"/>
          <w:szCs w:val="28"/>
        </w:rPr>
        <w:t>)</w:t>
      </w:r>
      <w:r w:rsidRPr="00302AF0">
        <w:rPr>
          <w:b/>
          <w:bCs/>
          <w:spacing w:val="-2"/>
          <w:sz w:val="28"/>
          <w:szCs w:val="28"/>
        </w:rPr>
        <w:t xml:space="preserve"> </w:t>
      </w:r>
      <w:r w:rsidRPr="00302AF0">
        <w:rPr>
          <w:b/>
          <w:bCs/>
          <w:spacing w:val="-1"/>
          <w:sz w:val="28"/>
          <w:szCs w:val="28"/>
        </w:rPr>
        <w:t>Last</w:t>
      </w:r>
      <w:r w:rsidRPr="00302AF0">
        <w:rPr>
          <w:b/>
          <w:bCs/>
          <w:spacing w:val="-2"/>
          <w:sz w:val="28"/>
          <w:szCs w:val="28"/>
        </w:rPr>
        <w:t xml:space="preserve"> </w:t>
      </w:r>
      <w:r w:rsidRPr="00302AF0">
        <w:rPr>
          <w:b/>
          <w:bCs/>
          <w:spacing w:val="-1"/>
          <w:sz w:val="28"/>
          <w:szCs w:val="28"/>
        </w:rPr>
        <w:t>Name</w:t>
      </w:r>
    </w:p>
    <w:p w:rsidR="000A60C8" w:rsidRPr="00302AF0" w:rsidRDefault="00117E65">
      <w:pPr>
        <w:pStyle w:val="BodyText"/>
        <w:kinsoku w:val="0"/>
        <w:overflowPunct w:val="0"/>
        <w:spacing w:before="4"/>
        <w:ind w:left="360" w:firstLine="0"/>
        <w:rPr>
          <w:color w:val="000000"/>
          <w:sz w:val="18"/>
          <w:szCs w:val="18"/>
        </w:rPr>
      </w:pPr>
      <w:r>
        <w:rPr>
          <w:rFonts w:eastAsia="Arial"/>
          <w:sz w:val="18"/>
          <w:szCs w:val="18"/>
        </w:rPr>
        <w:t>(Area code) phone number</w:t>
      </w:r>
      <w:r w:rsidR="00302AF0">
        <w:rPr>
          <w:rFonts w:eastAsia="Arial"/>
          <w:spacing w:val="1"/>
          <w:sz w:val="18"/>
          <w:szCs w:val="18"/>
        </w:rPr>
        <w:t xml:space="preserve"> </w:t>
      </w:r>
      <w:r w:rsidR="00302AF0">
        <w:rPr>
          <w:rFonts w:ascii="Wingdings" w:eastAsia="Wingdings" w:hAnsi="Wingdings" w:cs="Wingdings"/>
          <w:sz w:val="18"/>
          <w:szCs w:val="18"/>
        </w:rPr>
        <w:t></w:t>
      </w:r>
      <w:r w:rsidR="00302AF0">
        <w:rPr>
          <w:rFonts w:ascii="Wingdings" w:eastAsia="Wingdings" w:hAnsi="Wingdings" w:cs="Wingdings"/>
          <w:spacing w:val="-131"/>
          <w:sz w:val="18"/>
          <w:szCs w:val="18"/>
        </w:rPr>
        <w:t></w:t>
      </w:r>
      <w:hyperlink r:id="rId5">
        <w:r w:rsidR="00302AF0">
          <w:rPr>
            <w:rFonts w:eastAsia="Arial"/>
            <w:spacing w:val="-1"/>
            <w:sz w:val="18"/>
            <w:szCs w:val="18"/>
          </w:rPr>
          <w:t>Rotman email address</w:t>
        </w:r>
      </w:hyperlink>
      <w:r w:rsidR="00302AF0">
        <w:rPr>
          <w:rFonts w:eastAsia="Arial"/>
          <w:spacing w:val="-1"/>
          <w:sz w:val="18"/>
          <w:szCs w:val="18"/>
        </w:rPr>
        <w:t xml:space="preserve"> </w:t>
      </w:r>
      <w:r w:rsidR="00302AF0">
        <w:rPr>
          <w:rFonts w:eastAsia="Arial"/>
          <w:sz w:val="18"/>
          <w:szCs w:val="18"/>
        </w:rPr>
        <w:t xml:space="preserve"> </w:t>
      </w:r>
      <w:r w:rsidR="00302AF0">
        <w:rPr>
          <w:rFonts w:ascii="Wingdings" w:eastAsia="Wingdings" w:hAnsi="Wingdings" w:cs="Wingdings"/>
          <w:sz w:val="18"/>
          <w:szCs w:val="18"/>
        </w:rPr>
        <w:t></w:t>
      </w:r>
      <w:r w:rsidR="00302AF0">
        <w:rPr>
          <w:rFonts w:ascii="Wingdings" w:eastAsia="Wingdings" w:hAnsi="Wingdings" w:cs="Wingdings"/>
          <w:spacing w:val="-131"/>
          <w:sz w:val="18"/>
          <w:szCs w:val="18"/>
        </w:rPr>
        <w:t></w:t>
      </w:r>
      <w:hyperlink r:id="rId6">
        <w:r w:rsidR="00302AF0">
          <w:rPr>
            <w:rFonts w:eastAsia="Arial"/>
            <w:spacing w:val="-1"/>
            <w:sz w:val="18"/>
            <w:szCs w:val="18"/>
          </w:rPr>
          <w:t>LinkedIn</w:t>
        </w:r>
      </w:hyperlink>
      <w:r w:rsidR="00302AF0">
        <w:rPr>
          <w:rFonts w:eastAsia="Arial"/>
          <w:spacing w:val="-1"/>
          <w:sz w:val="18"/>
          <w:szCs w:val="18"/>
        </w:rPr>
        <w:t xml:space="preserve"> URL</w:t>
      </w:r>
    </w:p>
    <w:p w:rsidR="000A60C8" w:rsidRPr="00302AF0" w:rsidRDefault="0082276F">
      <w:pPr>
        <w:pStyle w:val="BodyText"/>
        <w:kinsoku w:val="0"/>
        <w:overflowPunct w:val="0"/>
        <w:spacing w:line="20" w:lineRule="atLeast"/>
        <w:ind w:left="325" w:firstLine="0"/>
        <w:rPr>
          <w:sz w:val="2"/>
          <w:szCs w:val="2"/>
        </w:rPr>
      </w:pPr>
      <w:r w:rsidRPr="00302AF0">
        <w:rPr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903720" cy="12700"/>
                <wp:effectExtent l="6350" t="10160" r="5080" b="0"/>
                <wp:docPr id="3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3720" cy="12700"/>
                          <a:chOff x="0" y="0"/>
                          <a:chExt cx="10872" cy="20"/>
                        </a:xfrm>
                      </wpg:grpSpPr>
                      <wps:wsp>
                        <wps:cNvPr id="34" name="Freeform 13"/>
                        <wps:cNvSpPr>
                          <a:spLocks/>
                        </wps:cNvSpPr>
                        <wps:spPr bwMode="auto">
                          <a:xfrm>
                            <a:off x="5" y="5"/>
                            <a:ext cx="10860" cy="20"/>
                          </a:xfrm>
                          <a:custGeom>
                            <a:avLst/>
                            <a:gdLst>
                              <a:gd name="T0" fmla="*/ 0 w 10860"/>
                              <a:gd name="T1" fmla="*/ 0 h 20"/>
                              <a:gd name="T2" fmla="*/ 10859 w 1086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860" h="20">
                                <a:moveTo>
                                  <a:pt x="0" y="0"/>
                                </a:moveTo>
                                <a:lnTo>
                                  <a:pt x="10859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7EF746" id="Group 12" o:spid="_x0000_s1026" style="width:543.6pt;height:1pt;mso-position-horizontal-relative:char;mso-position-vertical-relative:line" coordsize="1087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">
                <v:shape id="Freeform 13" o:spid="_x0000_s1027" style="position:absolute;left:5;top:5;width:10860;height:20;visibility:visible;mso-wrap-style:square;v-text-anchor:top" coordsize="1086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uyA8UA&#10;AADbAAAADwAAAGRycy9kb3ducmV2LnhtbESPQWvCQBSE74L/YXlCL6Kb2iIaXUWUgqCHVMXzI/tM&#10;otm3aXZrYn99t1DwOMzMN8x82ZpS3Kl2hWUFr8MIBHFqdcGZgtPxYzAB4TyyxtIyKXiQg+Wi25lj&#10;rG3Dn3Q/+EwECLsYFeTeV7GULs3JoBvaijh4F1sb9EHWmdQ1NgFuSjmKorE0WHBYyLGidU7p7fBt&#10;FJxH2ysn/f1u+nM5JWU/+dpvGlTqpdeuZiA8tf4Z/m9vtYK3d/j7En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y7IDxQAAANsAAAAPAAAAAAAAAAAAAAAAAJgCAABkcnMv&#10;ZG93bnJldi54bWxQSwUGAAAAAAQABAD1AAAAigMAAAAA&#10;" path="m,l10859,e" filled="f" strokeweight=".58pt">
                  <v:path arrowok="t" o:connecttype="custom" o:connectlocs="0,0;10859,0" o:connectangles="0,0"/>
                </v:shape>
                <w10:anchorlock/>
              </v:group>
            </w:pict>
          </mc:Fallback>
        </mc:AlternateContent>
      </w:r>
    </w:p>
    <w:p w:rsidR="000A60C8" w:rsidRPr="00302AF0" w:rsidRDefault="000A60C8" w:rsidP="00814B89">
      <w:pPr>
        <w:pStyle w:val="BodyText"/>
      </w:pPr>
    </w:p>
    <w:p w:rsidR="000A60C8" w:rsidRPr="00903079" w:rsidRDefault="000A60C8" w:rsidP="00814B89">
      <w:pPr>
        <w:pStyle w:val="BodyText"/>
        <w:rPr>
          <w:b/>
          <w:bCs/>
          <w:color w:val="000000"/>
        </w:rPr>
      </w:pPr>
      <w:r w:rsidRPr="00903079">
        <w:rPr>
          <w:b/>
        </w:rPr>
        <w:t>EDUCATION</w:t>
      </w:r>
      <w:r w:rsidRPr="00903079">
        <w:rPr>
          <w:b/>
          <w:spacing w:val="-5"/>
        </w:rPr>
        <w:t xml:space="preserve"> </w:t>
      </w:r>
    </w:p>
    <w:p w:rsidR="000A60C8" w:rsidRPr="00302AF0" w:rsidRDefault="000A60C8" w:rsidP="00814B89">
      <w:pPr>
        <w:pStyle w:val="BodyText"/>
        <w:rPr>
          <w:b/>
          <w:bCs/>
        </w:rPr>
      </w:pPr>
    </w:p>
    <w:p w:rsidR="000A60C8" w:rsidRPr="00302AF0" w:rsidRDefault="000A60C8" w:rsidP="00814B89">
      <w:pPr>
        <w:pStyle w:val="BodyText"/>
        <w:rPr>
          <w:color w:val="000000"/>
        </w:rPr>
      </w:pPr>
      <w:r w:rsidRPr="00302AF0">
        <w:rPr>
          <w:b/>
          <w:bCs/>
        </w:rPr>
        <w:t>Rotman</w:t>
      </w:r>
      <w:r w:rsidRPr="00302AF0">
        <w:rPr>
          <w:b/>
          <w:bCs/>
          <w:spacing w:val="-7"/>
        </w:rPr>
        <w:t xml:space="preserve"> </w:t>
      </w:r>
      <w:r w:rsidRPr="00302AF0">
        <w:rPr>
          <w:b/>
          <w:bCs/>
          <w:spacing w:val="-1"/>
        </w:rPr>
        <w:t>School</w:t>
      </w:r>
      <w:r w:rsidRPr="00302AF0">
        <w:rPr>
          <w:b/>
          <w:bCs/>
          <w:spacing w:val="-7"/>
        </w:rPr>
        <w:t xml:space="preserve"> </w:t>
      </w:r>
      <w:r w:rsidRPr="00302AF0">
        <w:rPr>
          <w:b/>
          <w:bCs/>
        </w:rPr>
        <w:t>of</w:t>
      </w:r>
      <w:r w:rsidRPr="00302AF0">
        <w:rPr>
          <w:b/>
          <w:bCs/>
          <w:spacing w:val="-7"/>
        </w:rPr>
        <w:t xml:space="preserve"> </w:t>
      </w:r>
      <w:r w:rsidRPr="00302AF0">
        <w:rPr>
          <w:b/>
          <w:bCs/>
        </w:rPr>
        <w:t>Management,</w:t>
      </w:r>
      <w:r w:rsidRPr="00302AF0">
        <w:rPr>
          <w:b/>
          <w:bCs/>
          <w:spacing w:val="-7"/>
        </w:rPr>
        <w:t xml:space="preserve"> </w:t>
      </w:r>
      <w:r w:rsidRPr="00302AF0">
        <w:rPr>
          <w:b/>
          <w:bCs/>
        </w:rPr>
        <w:t>University</w:t>
      </w:r>
      <w:r w:rsidRPr="00302AF0">
        <w:rPr>
          <w:b/>
          <w:bCs/>
          <w:spacing w:val="-9"/>
        </w:rPr>
        <w:t xml:space="preserve"> </w:t>
      </w:r>
      <w:r w:rsidRPr="00302AF0">
        <w:rPr>
          <w:b/>
          <w:bCs/>
        </w:rPr>
        <w:t>of</w:t>
      </w:r>
      <w:r w:rsidRPr="00302AF0">
        <w:rPr>
          <w:b/>
          <w:bCs/>
          <w:spacing w:val="-7"/>
        </w:rPr>
        <w:t xml:space="preserve"> </w:t>
      </w:r>
      <w:r w:rsidRPr="00302AF0">
        <w:rPr>
          <w:b/>
          <w:bCs/>
        </w:rPr>
        <w:t>Toronto,</w:t>
      </w:r>
      <w:r w:rsidRPr="00302AF0">
        <w:rPr>
          <w:b/>
          <w:bCs/>
          <w:spacing w:val="-3"/>
        </w:rPr>
        <w:t xml:space="preserve"> </w:t>
      </w:r>
      <w:r w:rsidRPr="00302AF0">
        <w:t>Toronto,</w:t>
      </w:r>
      <w:r w:rsidRPr="00302AF0">
        <w:rPr>
          <w:spacing w:val="-7"/>
        </w:rPr>
        <w:t xml:space="preserve"> </w:t>
      </w:r>
      <w:r w:rsidRPr="00302AF0">
        <w:t>Ontario</w:t>
      </w:r>
      <w:r w:rsidRPr="00302AF0">
        <w:rPr>
          <w:spacing w:val="-7"/>
        </w:rPr>
        <w:t xml:space="preserve"> </w:t>
      </w:r>
    </w:p>
    <w:p w:rsidR="000A60C8" w:rsidRPr="00302AF0" w:rsidRDefault="00532862" w:rsidP="00814B89">
      <w:pPr>
        <w:pStyle w:val="BodyText"/>
      </w:pPr>
      <w:r w:rsidRPr="00302AF0">
        <w:rPr>
          <w:b/>
          <w:bCs/>
          <w:spacing w:val="-1"/>
        </w:rPr>
        <w:t>MB</w:t>
      </w:r>
      <w:r w:rsidR="000A60C8" w:rsidRPr="00302AF0">
        <w:rPr>
          <w:b/>
          <w:bCs/>
          <w:spacing w:val="-1"/>
        </w:rPr>
        <w:t>A</w:t>
      </w:r>
      <w:r w:rsidR="000A60C8" w:rsidRPr="00302AF0">
        <w:rPr>
          <w:b/>
          <w:bCs/>
          <w:spacing w:val="-7"/>
        </w:rPr>
        <w:t xml:space="preserve"> </w:t>
      </w:r>
      <w:r w:rsidR="000A60C8" w:rsidRPr="00302AF0">
        <w:rPr>
          <w:b/>
          <w:bCs/>
        </w:rPr>
        <w:t>Candidate,</w:t>
      </w:r>
      <w:r w:rsidR="000A60C8" w:rsidRPr="00302AF0">
        <w:rPr>
          <w:b/>
          <w:bCs/>
          <w:spacing w:val="-4"/>
        </w:rPr>
        <w:t xml:space="preserve"> </w:t>
      </w:r>
      <w:r w:rsidR="000A60C8" w:rsidRPr="00302AF0">
        <w:rPr>
          <w:spacing w:val="-1"/>
        </w:rPr>
        <w:t>Year</w:t>
      </w:r>
      <w:r w:rsidR="000A60C8" w:rsidRPr="00302AF0">
        <w:rPr>
          <w:spacing w:val="-8"/>
        </w:rPr>
        <w:t xml:space="preserve"> </w:t>
      </w:r>
      <w:r w:rsidR="000A60C8" w:rsidRPr="00302AF0">
        <w:t>of</w:t>
      </w:r>
      <w:r w:rsidR="000A60C8" w:rsidRPr="00302AF0">
        <w:rPr>
          <w:spacing w:val="-7"/>
        </w:rPr>
        <w:t xml:space="preserve"> </w:t>
      </w:r>
      <w:r w:rsidR="000A60C8" w:rsidRPr="00302AF0">
        <w:rPr>
          <w:spacing w:val="-1"/>
        </w:rPr>
        <w:t>Graduation</w:t>
      </w:r>
    </w:p>
    <w:p w:rsidR="000A60C8" w:rsidRPr="00302AF0" w:rsidRDefault="00117E65" w:rsidP="00814B89">
      <w:pPr>
        <w:pStyle w:val="BodyText"/>
        <w:numPr>
          <w:ilvl w:val="0"/>
          <w:numId w:val="11"/>
        </w:numPr>
        <w:ind w:left="567" w:hanging="207"/>
        <w:rPr>
          <w:color w:val="000000"/>
        </w:rPr>
      </w:pPr>
      <w:r>
        <w:t>Text…</w:t>
      </w:r>
      <w:r w:rsidR="00302AF0">
        <w:t xml:space="preserve"> </w:t>
      </w:r>
      <w:r w:rsidR="000A60C8" w:rsidRPr="00302AF0">
        <w:rPr>
          <w:spacing w:val="-4"/>
        </w:rPr>
        <w:t xml:space="preserve"> </w:t>
      </w:r>
    </w:p>
    <w:p w:rsidR="00302AF0" w:rsidRPr="00302AF0" w:rsidRDefault="00117E65" w:rsidP="00814B89">
      <w:pPr>
        <w:pStyle w:val="BodyText"/>
        <w:numPr>
          <w:ilvl w:val="0"/>
          <w:numId w:val="11"/>
        </w:numPr>
        <w:ind w:left="567" w:hanging="207"/>
        <w:rPr>
          <w:color w:val="000000"/>
        </w:rPr>
      </w:pPr>
      <w:r>
        <w:t xml:space="preserve">Text… </w:t>
      </w:r>
      <w:r w:rsidRPr="00302AF0">
        <w:rPr>
          <w:spacing w:val="-4"/>
        </w:rPr>
        <w:t xml:space="preserve"> </w:t>
      </w:r>
    </w:p>
    <w:p w:rsidR="00302AF0" w:rsidRPr="00302AF0" w:rsidRDefault="00117E65" w:rsidP="00814B89">
      <w:pPr>
        <w:pStyle w:val="BodyText"/>
        <w:numPr>
          <w:ilvl w:val="0"/>
          <w:numId w:val="11"/>
        </w:numPr>
        <w:ind w:left="567" w:hanging="207"/>
        <w:rPr>
          <w:color w:val="000000"/>
        </w:rPr>
      </w:pPr>
      <w:r>
        <w:rPr>
          <w:color w:val="000000"/>
        </w:rPr>
        <w:t>Text…</w:t>
      </w:r>
    </w:p>
    <w:p w:rsidR="000A60C8" w:rsidRPr="00302AF0" w:rsidRDefault="000A60C8" w:rsidP="00814B89">
      <w:pPr>
        <w:pStyle w:val="BodyText"/>
      </w:pPr>
    </w:p>
    <w:p w:rsidR="00F52060" w:rsidRPr="00302AF0" w:rsidRDefault="00F52060" w:rsidP="00814B89">
      <w:pPr>
        <w:pStyle w:val="BodyText"/>
        <w:rPr>
          <w:color w:val="FF33CC"/>
          <w:spacing w:val="46"/>
          <w:w w:val="99"/>
        </w:rPr>
      </w:pPr>
      <w:r w:rsidRPr="00302AF0">
        <w:rPr>
          <w:b/>
          <w:bCs/>
        </w:rPr>
        <w:t xml:space="preserve">Earned </w:t>
      </w:r>
      <w:r w:rsidR="000A60C8" w:rsidRPr="00302AF0">
        <w:rPr>
          <w:b/>
          <w:bCs/>
        </w:rPr>
        <w:t>Professional</w:t>
      </w:r>
      <w:r w:rsidR="000A60C8" w:rsidRPr="00302AF0">
        <w:rPr>
          <w:b/>
          <w:bCs/>
          <w:spacing w:val="-8"/>
        </w:rPr>
        <w:t xml:space="preserve"> </w:t>
      </w:r>
      <w:r w:rsidR="000A60C8" w:rsidRPr="00302AF0">
        <w:rPr>
          <w:b/>
          <w:bCs/>
        </w:rPr>
        <w:t>Development</w:t>
      </w:r>
      <w:r w:rsidR="000A60C8" w:rsidRPr="00302AF0">
        <w:rPr>
          <w:b/>
          <w:bCs/>
          <w:spacing w:val="-7"/>
        </w:rPr>
        <w:t xml:space="preserve"> </w:t>
      </w:r>
      <w:r w:rsidR="000A60C8" w:rsidRPr="00302AF0">
        <w:rPr>
          <w:b/>
          <w:bCs/>
        </w:rPr>
        <w:t>or</w:t>
      </w:r>
      <w:r w:rsidR="000A60C8" w:rsidRPr="00302AF0">
        <w:rPr>
          <w:b/>
          <w:bCs/>
          <w:spacing w:val="-8"/>
        </w:rPr>
        <w:t xml:space="preserve"> </w:t>
      </w:r>
      <w:r w:rsidR="000A60C8" w:rsidRPr="00302AF0">
        <w:rPr>
          <w:b/>
          <w:bCs/>
        </w:rPr>
        <w:t>Designation</w:t>
      </w:r>
      <w:r w:rsidR="000A60C8" w:rsidRPr="00302AF0">
        <w:t>,</w:t>
      </w:r>
      <w:r w:rsidR="000A60C8" w:rsidRPr="00302AF0">
        <w:rPr>
          <w:spacing w:val="-8"/>
        </w:rPr>
        <w:t xml:space="preserve"> </w:t>
      </w:r>
      <w:r w:rsidR="000A60C8" w:rsidRPr="00302AF0">
        <w:rPr>
          <w:spacing w:val="-1"/>
        </w:rPr>
        <w:t>City,</w:t>
      </w:r>
      <w:r w:rsidR="000A60C8" w:rsidRPr="00302AF0">
        <w:rPr>
          <w:spacing w:val="-6"/>
        </w:rPr>
        <w:t xml:space="preserve"> </w:t>
      </w:r>
      <w:r w:rsidR="000A60C8" w:rsidRPr="00302AF0">
        <w:rPr>
          <w:spacing w:val="-1"/>
        </w:rPr>
        <w:t>Province</w:t>
      </w:r>
      <w:r w:rsidR="009F2947" w:rsidRPr="00302AF0">
        <w:rPr>
          <w:spacing w:val="-1"/>
        </w:rPr>
        <w:t xml:space="preserve"> or Country</w:t>
      </w:r>
      <w:r w:rsidR="000A60C8" w:rsidRPr="00302AF0">
        <w:rPr>
          <w:spacing w:val="-7"/>
        </w:rPr>
        <w:t xml:space="preserve"> </w:t>
      </w:r>
    </w:p>
    <w:p w:rsidR="000A60C8" w:rsidRPr="00302AF0" w:rsidRDefault="00F52060" w:rsidP="00814B89">
      <w:pPr>
        <w:pStyle w:val="BodyText"/>
        <w:rPr>
          <w:color w:val="000000"/>
        </w:rPr>
      </w:pPr>
      <w:r w:rsidRPr="00302AF0">
        <w:rPr>
          <w:spacing w:val="46"/>
          <w:w w:val="99"/>
        </w:rPr>
        <w:t>(</w:t>
      </w:r>
      <w:r w:rsidRPr="00302AF0">
        <w:rPr>
          <w:color w:val="000000"/>
          <w:spacing w:val="-8"/>
        </w:rPr>
        <w:t xml:space="preserve">e.g., </w:t>
      </w:r>
      <w:r w:rsidRPr="00302AF0">
        <w:rPr>
          <w:b/>
          <w:color w:val="000000"/>
        </w:rPr>
        <w:t xml:space="preserve">CFA </w:t>
      </w:r>
      <w:proofErr w:type="spellStart"/>
      <w:r w:rsidRPr="00302AF0">
        <w:rPr>
          <w:b/>
          <w:color w:val="000000"/>
        </w:rPr>
        <w:t>Charterholder</w:t>
      </w:r>
      <w:proofErr w:type="spellEnd"/>
      <w:r w:rsidRPr="00302AF0">
        <w:rPr>
          <w:color w:val="000000"/>
        </w:rPr>
        <w:t xml:space="preserve"> </w:t>
      </w:r>
      <w:r w:rsidR="00E724A8" w:rsidRPr="00302AF0">
        <w:rPr>
          <w:color w:val="000000"/>
        </w:rPr>
        <w:t xml:space="preserve">- </w:t>
      </w:r>
      <w:r w:rsidRPr="00302AF0">
        <w:rPr>
          <w:color w:val="000000"/>
        </w:rPr>
        <w:t xml:space="preserve">CFA Institute, </w:t>
      </w:r>
      <w:r w:rsidR="0002529E" w:rsidRPr="00302AF0">
        <w:t>Charlottesville, Virginia</w:t>
      </w:r>
      <w:r w:rsidR="0002529E" w:rsidRPr="00302AF0">
        <w:rPr>
          <w:color w:val="1F497D"/>
        </w:rPr>
        <w:t xml:space="preserve">, </w:t>
      </w:r>
      <w:r w:rsidRPr="00302AF0">
        <w:rPr>
          <w:color w:val="000000"/>
        </w:rPr>
        <w:t>2014)</w:t>
      </w:r>
    </w:p>
    <w:p w:rsidR="000A60C8" w:rsidRPr="00302AF0" w:rsidRDefault="000A60C8" w:rsidP="00814B89">
      <w:pPr>
        <w:pStyle w:val="BodyText"/>
      </w:pPr>
    </w:p>
    <w:p w:rsidR="000A60C8" w:rsidRPr="00302AF0" w:rsidRDefault="000A60C8" w:rsidP="00814B89">
      <w:pPr>
        <w:pStyle w:val="BodyText"/>
      </w:pPr>
      <w:r w:rsidRPr="00302AF0">
        <w:rPr>
          <w:b/>
          <w:bCs/>
        </w:rPr>
        <w:t>Name</w:t>
      </w:r>
      <w:r w:rsidRPr="00302AF0">
        <w:rPr>
          <w:b/>
          <w:bCs/>
          <w:spacing w:val="-9"/>
        </w:rPr>
        <w:t xml:space="preserve"> </w:t>
      </w:r>
      <w:r w:rsidRPr="00302AF0">
        <w:rPr>
          <w:b/>
          <w:bCs/>
        </w:rPr>
        <w:t>of</w:t>
      </w:r>
      <w:r w:rsidRPr="00302AF0">
        <w:rPr>
          <w:b/>
          <w:bCs/>
          <w:spacing w:val="-7"/>
        </w:rPr>
        <w:t xml:space="preserve"> </w:t>
      </w:r>
      <w:r w:rsidRPr="00302AF0">
        <w:rPr>
          <w:b/>
          <w:bCs/>
        </w:rPr>
        <w:t>Undergraduate</w:t>
      </w:r>
      <w:r w:rsidRPr="00302AF0">
        <w:rPr>
          <w:b/>
          <w:bCs/>
          <w:spacing w:val="-6"/>
        </w:rPr>
        <w:t xml:space="preserve"> </w:t>
      </w:r>
      <w:r w:rsidRPr="00302AF0">
        <w:rPr>
          <w:b/>
          <w:bCs/>
          <w:spacing w:val="-1"/>
        </w:rPr>
        <w:t>University,</w:t>
      </w:r>
      <w:r w:rsidRPr="00302AF0">
        <w:rPr>
          <w:b/>
          <w:bCs/>
          <w:spacing w:val="-7"/>
        </w:rPr>
        <w:t xml:space="preserve"> </w:t>
      </w:r>
      <w:r w:rsidRPr="00302AF0">
        <w:t>City,</w:t>
      </w:r>
      <w:r w:rsidRPr="00302AF0">
        <w:rPr>
          <w:spacing w:val="-6"/>
        </w:rPr>
        <w:t xml:space="preserve"> </w:t>
      </w:r>
      <w:r w:rsidRPr="00302AF0">
        <w:rPr>
          <w:spacing w:val="-1"/>
        </w:rPr>
        <w:t>Province</w:t>
      </w:r>
      <w:r w:rsidRPr="00302AF0">
        <w:rPr>
          <w:spacing w:val="-3"/>
        </w:rPr>
        <w:t xml:space="preserve"> </w:t>
      </w:r>
      <w:r w:rsidRPr="00302AF0">
        <w:t>or</w:t>
      </w:r>
      <w:r w:rsidRPr="00302AF0">
        <w:rPr>
          <w:spacing w:val="-8"/>
        </w:rPr>
        <w:t xml:space="preserve"> </w:t>
      </w:r>
      <w:r w:rsidRPr="00302AF0">
        <w:t>Country</w:t>
      </w:r>
    </w:p>
    <w:p w:rsidR="000A60C8" w:rsidRPr="00302AF0" w:rsidRDefault="000A60C8" w:rsidP="00814B89">
      <w:pPr>
        <w:pStyle w:val="BodyText"/>
      </w:pPr>
      <w:r w:rsidRPr="00302AF0">
        <w:rPr>
          <w:b/>
          <w:bCs/>
        </w:rPr>
        <w:t>Degree,</w:t>
      </w:r>
      <w:r w:rsidRPr="00302AF0">
        <w:rPr>
          <w:b/>
          <w:bCs/>
          <w:spacing w:val="-6"/>
        </w:rPr>
        <w:t xml:space="preserve"> </w:t>
      </w:r>
      <w:r w:rsidRPr="00302AF0">
        <w:rPr>
          <w:spacing w:val="-1"/>
        </w:rPr>
        <w:t>Year</w:t>
      </w:r>
      <w:r w:rsidRPr="00302AF0">
        <w:rPr>
          <w:spacing w:val="-8"/>
        </w:rPr>
        <w:t xml:space="preserve"> </w:t>
      </w:r>
      <w:r w:rsidRPr="00302AF0">
        <w:t>of</w:t>
      </w:r>
      <w:r w:rsidRPr="00302AF0">
        <w:rPr>
          <w:spacing w:val="-7"/>
        </w:rPr>
        <w:t xml:space="preserve"> </w:t>
      </w:r>
      <w:r w:rsidRPr="00302AF0">
        <w:t>Graduation</w:t>
      </w:r>
    </w:p>
    <w:p w:rsidR="00117E65" w:rsidRPr="00903079" w:rsidRDefault="00117E65" w:rsidP="00903079">
      <w:pPr>
        <w:pStyle w:val="BodyText"/>
        <w:numPr>
          <w:ilvl w:val="0"/>
          <w:numId w:val="11"/>
        </w:numPr>
        <w:ind w:left="567" w:hanging="207"/>
      </w:pPr>
      <w:r>
        <w:t xml:space="preserve">Text… </w:t>
      </w:r>
      <w:r w:rsidRPr="00903079">
        <w:t xml:space="preserve"> </w:t>
      </w:r>
    </w:p>
    <w:p w:rsidR="00117E65" w:rsidRPr="00903079" w:rsidRDefault="00117E65" w:rsidP="00903079">
      <w:pPr>
        <w:pStyle w:val="BodyText"/>
        <w:numPr>
          <w:ilvl w:val="0"/>
          <w:numId w:val="11"/>
        </w:numPr>
        <w:ind w:left="567" w:hanging="207"/>
      </w:pPr>
      <w:r>
        <w:t xml:space="preserve">Text… </w:t>
      </w:r>
      <w:r w:rsidRPr="00903079">
        <w:t xml:space="preserve"> </w:t>
      </w:r>
    </w:p>
    <w:p w:rsidR="00302AF0" w:rsidRPr="00302AF0" w:rsidRDefault="00117E65" w:rsidP="00903079">
      <w:pPr>
        <w:pStyle w:val="BodyText"/>
        <w:numPr>
          <w:ilvl w:val="0"/>
          <w:numId w:val="11"/>
        </w:numPr>
        <w:ind w:left="567" w:hanging="207"/>
      </w:pPr>
      <w:r w:rsidRPr="00903079">
        <w:t>Text…</w:t>
      </w:r>
    </w:p>
    <w:p w:rsidR="000A60C8" w:rsidRPr="00302AF0" w:rsidRDefault="000A60C8" w:rsidP="00814B89">
      <w:pPr>
        <w:pStyle w:val="BodyText"/>
      </w:pPr>
    </w:p>
    <w:p w:rsidR="000A60C8" w:rsidRPr="00903079" w:rsidRDefault="000A60C8" w:rsidP="00814B89">
      <w:pPr>
        <w:pStyle w:val="BodyText"/>
        <w:rPr>
          <w:b/>
          <w:bCs/>
          <w:color w:val="000000"/>
        </w:rPr>
      </w:pPr>
      <w:r w:rsidRPr="00903079">
        <w:rPr>
          <w:b/>
        </w:rPr>
        <w:t>EMPLOYMENT</w:t>
      </w:r>
      <w:r w:rsidRPr="00903079">
        <w:rPr>
          <w:b/>
          <w:spacing w:val="-7"/>
        </w:rPr>
        <w:t xml:space="preserve"> </w:t>
      </w:r>
      <w:r w:rsidRPr="00903079">
        <w:rPr>
          <w:b/>
          <w:spacing w:val="-1"/>
        </w:rPr>
        <w:t>EXPERIENCE</w:t>
      </w:r>
      <w:r w:rsidRPr="00903079">
        <w:rPr>
          <w:b/>
          <w:spacing w:val="-8"/>
        </w:rPr>
        <w:t xml:space="preserve"> </w:t>
      </w:r>
    </w:p>
    <w:p w:rsidR="000A60C8" w:rsidRPr="00302AF0" w:rsidRDefault="000A60C8" w:rsidP="00814B89">
      <w:pPr>
        <w:pStyle w:val="BodyText"/>
        <w:rPr>
          <w:b/>
          <w:bCs/>
        </w:rPr>
      </w:pPr>
    </w:p>
    <w:p w:rsidR="000A60C8" w:rsidRPr="00302AF0" w:rsidRDefault="000A60C8" w:rsidP="00814B89">
      <w:pPr>
        <w:pStyle w:val="BodyText"/>
        <w:rPr>
          <w:color w:val="000000"/>
        </w:rPr>
      </w:pPr>
      <w:r w:rsidRPr="00302AF0">
        <w:rPr>
          <w:b/>
          <w:bCs/>
        </w:rPr>
        <w:t>Name</w:t>
      </w:r>
      <w:r w:rsidRPr="00302AF0">
        <w:rPr>
          <w:b/>
          <w:bCs/>
          <w:spacing w:val="-7"/>
        </w:rPr>
        <w:t xml:space="preserve"> </w:t>
      </w:r>
      <w:r w:rsidRPr="00302AF0">
        <w:rPr>
          <w:b/>
          <w:bCs/>
        </w:rPr>
        <w:t>of</w:t>
      </w:r>
      <w:r w:rsidRPr="00302AF0">
        <w:rPr>
          <w:b/>
          <w:bCs/>
          <w:spacing w:val="-3"/>
        </w:rPr>
        <w:t xml:space="preserve"> </w:t>
      </w:r>
      <w:r w:rsidRPr="00302AF0">
        <w:rPr>
          <w:b/>
          <w:bCs/>
        </w:rPr>
        <w:t>Employer,</w:t>
      </w:r>
      <w:r w:rsidRPr="00302AF0">
        <w:rPr>
          <w:b/>
          <w:bCs/>
          <w:spacing w:val="-7"/>
        </w:rPr>
        <w:t xml:space="preserve"> </w:t>
      </w:r>
      <w:r w:rsidRPr="00302AF0">
        <w:t>City,</w:t>
      </w:r>
      <w:r w:rsidRPr="00302AF0">
        <w:rPr>
          <w:spacing w:val="-6"/>
        </w:rPr>
        <w:t xml:space="preserve"> </w:t>
      </w:r>
      <w:r w:rsidRPr="00302AF0">
        <w:t>Province</w:t>
      </w:r>
      <w:r w:rsidRPr="00302AF0">
        <w:rPr>
          <w:spacing w:val="-5"/>
        </w:rPr>
        <w:t xml:space="preserve"> </w:t>
      </w:r>
      <w:r w:rsidRPr="00302AF0">
        <w:rPr>
          <w:bCs/>
        </w:rPr>
        <w:t>or</w:t>
      </w:r>
      <w:r w:rsidRPr="00302AF0">
        <w:rPr>
          <w:bCs/>
          <w:spacing w:val="-7"/>
        </w:rPr>
        <w:t xml:space="preserve"> </w:t>
      </w:r>
      <w:r w:rsidRPr="00302AF0">
        <w:t>Country</w:t>
      </w:r>
      <w:r w:rsidRPr="00302AF0">
        <w:rPr>
          <w:spacing w:val="-9"/>
        </w:rPr>
        <w:t xml:space="preserve"> </w:t>
      </w:r>
    </w:p>
    <w:p w:rsidR="000A60C8" w:rsidRPr="00302AF0" w:rsidRDefault="000A60C8" w:rsidP="00814B89">
      <w:pPr>
        <w:pStyle w:val="BodyText"/>
      </w:pPr>
      <w:r w:rsidRPr="00302AF0">
        <w:rPr>
          <w:i/>
          <w:iCs/>
          <w:spacing w:val="-1"/>
        </w:rPr>
        <w:t>Optional:</w:t>
      </w:r>
      <w:r w:rsidRPr="00302AF0">
        <w:rPr>
          <w:i/>
          <w:iCs/>
          <w:spacing w:val="-5"/>
        </w:rPr>
        <w:t xml:space="preserve"> </w:t>
      </w:r>
      <w:r w:rsidR="00700677" w:rsidRPr="00302AF0">
        <w:rPr>
          <w:i/>
          <w:iCs/>
          <w:spacing w:val="-5"/>
        </w:rPr>
        <w:t>Include a b</w:t>
      </w:r>
      <w:r w:rsidRPr="00302AF0">
        <w:rPr>
          <w:i/>
          <w:iCs/>
        </w:rPr>
        <w:t>rief</w:t>
      </w:r>
      <w:r w:rsidRPr="00302AF0">
        <w:rPr>
          <w:i/>
          <w:iCs/>
          <w:spacing w:val="-4"/>
        </w:rPr>
        <w:t xml:space="preserve"> </w:t>
      </w:r>
      <w:r w:rsidRPr="00302AF0">
        <w:rPr>
          <w:i/>
          <w:iCs/>
          <w:spacing w:val="-1"/>
          <w:u w:val="single"/>
        </w:rPr>
        <w:t>one</w:t>
      </w:r>
      <w:r w:rsidRPr="00302AF0">
        <w:rPr>
          <w:i/>
          <w:iCs/>
          <w:spacing w:val="-5"/>
          <w:u w:val="single"/>
        </w:rPr>
        <w:t xml:space="preserve"> </w:t>
      </w:r>
      <w:r w:rsidRPr="00302AF0">
        <w:rPr>
          <w:i/>
          <w:iCs/>
          <w:u w:val="single"/>
        </w:rPr>
        <w:t>line</w:t>
      </w:r>
      <w:r w:rsidRPr="00302AF0">
        <w:rPr>
          <w:i/>
          <w:iCs/>
          <w:spacing w:val="-4"/>
        </w:rPr>
        <w:t xml:space="preserve"> </w:t>
      </w:r>
      <w:r w:rsidRPr="00302AF0">
        <w:rPr>
          <w:i/>
          <w:iCs/>
        </w:rPr>
        <w:t>description</w:t>
      </w:r>
      <w:r w:rsidRPr="00302AF0">
        <w:rPr>
          <w:i/>
          <w:iCs/>
          <w:spacing w:val="-6"/>
        </w:rPr>
        <w:t xml:space="preserve"> </w:t>
      </w:r>
      <w:r w:rsidRPr="00302AF0">
        <w:rPr>
          <w:i/>
          <w:iCs/>
          <w:spacing w:val="-1"/>
        </w:rPr>
        <w:t>of</w:t>
      </w:r>
      <w:r w:rsidRPr="00302AF0">
        <w:rPr>
          <w:i/>
          <w:iCs/>
          <w:spacing w:val="-2"/>
        </w:rPr>
        <w:t xml:space="preserve"> </w:t>
      </w:r>
      <w:r w:rsidRPr="00302AF0">
        <w:rPr>
          <w:i/>
          <w:iCs/>
          <w:spacing w:val="-1"/>
        </w:rPr>
        <w:t>employer</w:t>
      </w:r>
      <w:r w:rsidRPr="00302AF0">
        <w:rPr>
          <w:i/>
          <w:iCs/>
          <w:spacing w:val="-5"/>
        </w:rPr>
        <w:t xml:space="preserve"> </w:t>
      </w:r>
      <w:r w:rsidRPr="00302AF0">
        <w:rPr>
          <w:i/>
          <w:iCs/>
        </w:rPr>
        <w:t>(in</w:t>
      </w:r>
      <w:r w:rsidRPr="00302AF0">
        <w:rPr>
          <w:i/>
          <w:iCs/>
          <w:spacing w:val="-4"/>
        </w:rPr>
        <w:t xml:space="preserve"> </w:t>
      </w:r>
      <w:r w:rsidRPr="00302AF0">
        <w:rPr>
          <w:i/>
          <w:iCs/>
        </w:rPr>
        <w:t>italics)</w:t>
      </w:r>
      <w:r w:rsidRPr="00302AF0">
        <w:rPr>
          <w:i/>
          <w:iCs/>
          <w:spacing w:val="-5"/>
        </w:rPr>
        <w:t xml:space="preserve"> </w:t>
      </w:r>
      <w:r w:rsidRPr="00302AF0">
        <w:rPr>
          <w:i/>
          <w:iCs/>
          <w:spacing w:val="-1"/>
        </w:rPr>
        <w:t>if</w:t>
      </w:r>
      <w:r w:rsidRPr="00302AF0">
        <w:rPr>
          <w:i/>
          <w:iCs/>
          <w:spacing w:val="-5"/>
        </w:rPr>
        <w:t xml:space="preserve"> </w:t>
      </w:r>
      <w:r w:rsidRPr="00302AF0">
        <w:rPr>
          <w:i/>
          <w:iCs/>
          <w:spacing w:val="-1"/>
        </w:rPr>
        <w:t>the</w:t>
      </w:r>
      <w:r w:rsidRPr="00302AF0">
        <w:rPr>
          <w:i/>
          <w:iCs/>
          <w:spacing w:val="-6"/>
        </w:rPr>
        <w:t xml:space="preserve"> </w:t>
      </w:r>
      <w:r w:rsidRPr="00302AF0">
        <w:rPr>
          <w:i/>
          <w:iCs/>
        </w:rPr>
        <w:t>employer</w:t>
      </w:r>
      <w:r w:rsidRPr="00302AF0">
        <w:rPr>
          <w:i/>
          <w:iCs/>
          <w:spacing w:val="-3"/>
        </w:rPr>
        <w:t xml:space="preserve"> </w:t>
      </w:r>
      <w:r w:rsidRPr="00302AF0">
        <w:rPr>
          <w:i/>
          <w:iCs/>
          <w:spacing w:val="-1"/>
        </w:rPr>
        <w:t>is</w:t>
      </w:r>
      <w:r w:rsidRPr="00302AF0">
        <w:rPr>
          <w:i/>
          <w:iCs/>
          <w:spacing w:val="-3"/>
        </w:rPr>
        <w:t xml:space="preserve"> </w:t>
      </w:r>
      <w:r w:rsidRPr="00302AF0">
        <w:rPr>
          <w:i/>
          <w:iCs/>
          <w:spacing w:val="-1"/>
        </w:rPr>
        <w:t>not</w:t>
      </w:r>
      <w:r w:rsidRPr="00302AF0">
        <w:rPr>
          <w:i/>
          <w:iCs/>
          <w:spacing w:val="-3"/>
        </w:rPr>
        <w:t xml:space="preserve"> </w:t>
      </w:r>
      <w:r w:rsidRPr="00302AF0">
        <w:rPr>
          <w:i/>
          <w:iCs/>
        </w:rPr>
        <w:t>well</w:t>
      </w:r>
      <w:r w:rsidRPr="00302AF0">
        <w:rPr>
          <w:i/>
          <w:iCs/>
          <w:spacing w:val="-5"/>
        </w:rPr>
        <w:t xml:space="preserve"> </w:t>
      </w:r>
      <w:r w:rsidRPr="00302AF0">
        <w:rPr>
          <w:i/>
          <w:iCs/>
          <w:spacing w:val="-1"/>
        </w:rPr>
        <w:t>recognized</w:t>
      </w:r>
      <w:r w:rsidRPr="00302AF0">
        <w:rPr>
          <w:i/>
          <w:iCs/>
          <w:spacing w:val="-5"/>
        </w:rPr>
        <w:t xml:space="preserve"> </w:t>
      </w:r>
      <w:r w:rsidRPr="00302AF0">
        <w:rPr>
          <w:i/>
          <w:iCs/>
          <w:spacing w:val="-1"/>
        </w:rPr>
        <w:t>in</w:t>
      </w:r>
      <w:r w:rsidRPr="00302AF0">
        <w:rPr>
          <w:i/>
          <w:iCs/>
          <w:spacing w:val="-4"/>
        </w:rPr>
        <w:t xml:space="preserve"> </w:t>
      </w:r>
      <w:r w:rsidRPr="00302AF0">
        <w:rPr>
          <w:i/>
          <w:iCs/>
        </w:rPr>
        <w:t>North</w:t>
      </w:r>
      <w:r w:rsidRPr="00302AF0">
        <w:rPr>
          <w:i/>
          <w:iCs/>
          <w:spacing w:val="-4"/>
        </w:rPr>
        <w:t xml:space="preserve"> </w:t>
      </w:r>
      <w:r w:rsidRPr="00302AF0">
        <w:rPr>
          <w:i/>
          <w:iCs/>
        </w:rPr>
        <w:t>America</w:t>
      </w:r>
    </w:p>
    <w:p w:rsidR="000A60C8" w:rsidRPr="00117E65" w:rsidRDefault="000A60C8" w:rsidP="00814B89">
      <w:pPr>
        <w:pStyle w:val="BodyText"/>
      </w:pPr>
      <w:r w:rsidRPr="00302AF0">
        <w:t>Job</w:t>
      </w:r>
      <w:r w:rsidRPr="00302AF0">
        <w:rPr>
          <w:spacing w:val="-5"/>
        </w:rPr>
        <w:t xml:space="preserve"> </w:t>
      </w:r>
      <w:r w:rsidRPr="00302AF0">
        <w:t>Title,</w:t>
      </w:r>
      <w:r w:rsidRPr="00302AF0">
        <w:rPr>
          <w:spacing w:val="-5"/>
        </w:rPr>
        <w:t xml:space="preserve"> </w:t>
      </w:r>
      <w:r w:rsidR="009B0CF2" w:rsidRPr="009B0CF2">
        <w:rPr>
          <w:b/>
          <w:spacing w:val="-1"/>
        </w:rPr>
        <w:t>YEAR</w:t>
      </w:r>
      <w:r w:rsidR="009B0CF2">
        <w:rPr>
          <w:b/>
          <w:spacing w:val="-1"/>
        </w:rPr>
        <w:t xml:space="preserve"> - </w:t>
      </w:r>
      <w:r w:rsidR="009B0CF2" w:rsidRPr="009B0CF2">
        <w:rPr>
          <w:b/>
          <w:spacing w:val="-1"/>
        </w:rPr>
        <w:t>YEAR</w:t>
      </w:r>
      <w:r w:rsidR="009B0CF2">
        <w:rPr>
          <w:spacing w:val="-1"/>
        </w:rPr>
        <w:t xml:space="preserve"> </w:t>
      </w:r>
      <w:r w:rsidR="00302AF0">
        <w:t xml:space="preserve"> </w:t>
      </w:r>
    </w:p>
    <w:p w:rsidR="00117E65" w:rsidRPr="00903079" w:rsidRDefault="00117E65" w:rsidP="00903079">
      <w:pPr>
        <w:pStyle w:val="BodyText"/>
        <w:numPr>
          <w:ilvl w:val="0"/>
          <w:numId w:val="11"/>
        </w:numPr>
        <w:ind w:left="567" w:hanging="207"/>
      </w:pPr>
      <w:r>
        <w:t xml:space="preserve">Text… </w:t>
      </w:r>
      <w:r w:rsidRPr="00903079">
        <w:t xml:space="preserve"> </w:t>
      </w:r>
    </w:p>
    <w:p w:rsidR="00117E65" w:rsidRPr="00903079" w:rsidRDefault="00117E65" w:rsidP="00903079">
      <w:pPr>
        <w:pStyle w:val="BodyText"/>
        <w:numPr>
          <w:ilvl w:val="0"/>
          <w:numId w:val="11"/>
        </w:numPr>
        <w:ind w:left="567" w:hanging="207"/>
      </w:pPr>
      <w:r>
        <w:t xml:space="preserve">Text… </w:t>
      </w:r>
      <w:r w:rsidRPr="00903079">
        <w:t xml:space="preserve"> </w:t>
      </w:r>
    </w:p>
    <w:p w:rsidR="00302AF0" w:rsidRDefault="00117E65" w:rsidP="00903079">
      <w:pPr>
        <w:pStyle w:val="BodyText"/>
        <w:numPr>
          <w:ilvl w:val="0"/>
          <w:numId w:val="11"/>
        </w:numPr>
        <w:ind w:left="567" w:hanging="207"/>
      </w:pPr>
      <w:r w:rsidRPr="00903079">
        <w:t>Text…</w:t>
      </w:r>
    </w:p>
    <w:p w:rsidR="00302AF0" w:rsidRPr="00302AF0" w:rsidRDefault="00117E65" w:rsidP="00903079">
      <w:pPr>
        <w:pStyle w:val="BodyText"/>
        <w:numPr>
          <w:ilvl w:val="0"/>
          <w:numId w:val="11"/>
        </w:numPr>
        <w:ind w:left="567" w:hanging="207"/>
      </w:pPr>
      <w:r>
        <w:t>Text…</w:t>
      </w:r>
    </w:p>
    <w:p w:rsidR="000A60C8" w:rsidRPr="00302AF0" w:rsidRDefault="000A60C8" w:rsidP="00814B89">
      <w:pPr>
        <w:pStyle w:val="BodyText"/>
      </w:pPr>
    </w:p>
    <w:p w:rsidR="000A60C8" w:rsidRPr="00302AF0" w:rsidRDefault="000A60C8" w:rsidP="00814B89">
      <w:pPr>
        <w:pStyle w:val="BodyText"/>
      </w:pPr>
      <w:r w:rsidRPr="00302AF0">
        <w:rPr>
          <w:b/>
          <w:bCs/>
        </w:rPr>
        <w:t>Name</w:t>
      </w:r>
      <w:r w:rsidRPr="00302AF0">
        <w:rPr>
          <w:b/>
          <w:bCs/>
          <w:spacing w:val="-8"/>
        </w:rPr>
        <w:t xml:space="preserve"> </w:t>
      </w:r>
      <w:r w:rsidRPr="00302AF0">
        <w:rPr>
          <w:b/>
          <w:bCs/>
        </w:rPr>
        <w:t>of</w:t>
      </w:r>
      <w:r w:rsidRPr="00302AF0">
        <w:rPr>
          <w:b/>
          <w:bCs/>
          <w:spacing w:val="-4"/>
        </w:rPr>
        <w:t xml:space="preserve"> </w:t>
      </w:r>
      <w:r w:rsidRPr="00302AF0">
        <w:rPr>
          <w:b/>
          <w:bCs/>
        </w:rPr>
        <w:t>Employer,</w:t>
      </w:r>
      <w:r w:rsidRPr="00302AF0">
        <w:rPr>
          <w:b/>
          <w:bCs/>
          <w:spacing w:val="-7"/>
        </w:rPr>
        <w:t xml:space="preserve"> </w:t>
      </w:r>
      <w:r w:rsidRPr="00302AF0">
        <w:t>City,</w:t>
      </w:r>
      <w:r w:rsidRPr="00302AF0">
        <w:rPr>
          <w:spacing w:val="-8"/>
        </w:rPr>
        <w:t xml:space="preserve"> </w:t>
      </w:r>
      <w:r w:rsidRPr="00302AF0">
        <w:t>Province</w:t>
      </w:r>
      <w:r w:rsidRPr="00302AF0">
        <w:rPr>
          <w:spacing w:val="-5"/>
        </w:rPr>
        <w:t xml:space="preserve"> </w:t>
      </w:r>
      <w:r w:rsidRPr="00302AF0">
        <w:rPr>
          <w:bCs/>
        </w:rPr>
        <w:t>or</w:t>
      </w:r>
      <w:r w:rsidRPr="00302AF0">
        <w:rPr>
          <w:b/>
          <w:bCs/>
          <w:spacing w:val="-8"/>
        </w:rPr>
        <w:t xml:space="preserve"> </w:t>
      </w:r>
      <w:r w:rsidRPr="00302AF0">
        <w:t>Country</w:t>
      </w:r>
    </w:p>
    <w:p w:rsidR="00302AF0" w:rsidRDefault="000A60C8" w:rsidP="00814B89">
      <w:pPr>
        <w:pStyle w:val="BodyText"/>
      </w:pPr>
      <w:r w:rsidRPr="00302AF0">
        <w:rPr>
          <w:b/>
          <w:bCs/>
        </w:rPr>
        <w:t>Job</w:t>
      </w:r>
      <w:r w:rsidRPr="00302AF0">
        <w:rPr>
          <w:b/>
          <w:bCs/>
          <w:spacing w:val="-5"/>
        </w:rPr>
        <w:t xml:space="preserve"> </w:t>
      </w:r>
      <w:r w:rsidRPr="00302AF0">
        <w:rPr>
          <w:b/>
          <w:bCs/>
        </w:rPr>
        <w:t>Title,</w:t>
      </w:r>
      <w:r w:rsidRPr="00302AF0">
        <w:rPr>
          <w:b/>
          <w:bCs/>
          <w:spacing w:val="-4"/>
        </w:rPr>
        <w:t xml:space="preserve"> </w:t>
      </w:r>
      <w:r w:rsidR="009B0CF2">
        <w:rPr>
          <w:spacing w:val="-1"/>
        </w:rPr>
        <w:t>YEAR - YEAR</w:t>
      </w:r>
    </w:p>
    <w:p w:rsidR="00117E65" w:rsidRPr="00903079" w:rsidRDefault="00117E65" w:rsidP="00903079">
      <w:pPr>
        <w:pStyle w:val="BodyText"/>
        <w:numPr>
          <w:ilvl w:val="0"/>
          <w:numId w:val="11"/>
        </w:numPr>
        <w:ind w:left="567" w:hanging="207"/>
      </w:pPr>
      <w:r>
        <w:t xml:space="preserve">Text… </w:t>
      </w:r>
      <w:r w:rsidRPr="00903079">
        <w:t xml:space="preserve"> </w:t>
      </w:r>
    </w:p>
    <w:p w:rsidR="00117E65" w:rsidRPr="00903079" w:rsidRDefault="00117E65" w:rsidP="00903079">
      <w:pPr>
        <w:pStyle w:val="BodyText"/>
        <w:numPr>
          <w:ilvl w:val="0"/>
          <w:numId w:val="11"/>
        </w:numPr>
        <w:ind w:left="567" w:hanging="207"/>
      </w:pPr>
      <w:r>
        <w:t xml:space="preserve">Text… </w:t>
      </w:r>
      <w:r w:rsidRPr="00903079">
        <w:t xml:space="preserve"> </w:t>
      </w:r>
    </w:p>
    <w:p w:rsidR="00302AF0" w:rsidRPr="00302AF0" w:rsidRDefault="00117E65" w:rsidP="00903079">
      <w:pPr>
        <w:pStyle w:val="BodyText"/>
        <w:numPr>
          <w:ilvl w:val="0"/>
          <w:numId w:val="11"/>
        </w:numPr>
        <w:ind w:left="567" w:hanging="207"/>
      </w:pPr>
      <w:r w:rsidRPr="00903079">
        <w:t>Text…</w:t>
      </w:r>
    </w:p>
    <w:p w:rsidR="00302AF0" w:rsidRDefault="00302AF0" w:rsidP="00814B89">
      <w:pPr>
        <w:pStyle w:val="BodyText"/>
        <w:rPr>
          <w:b/>
          <w:bCs/>
        </w:rPr>
      </w:pPr>
    </w:p>
    <w:p w:rsidR="000A60C8" w:rsidRPr="00302AF0" w:rsidRDefault="000A60C8" w:rsidP="00814B89">
      <w:pPr>
        <w:pStyle w:val="BodyText"/>
      </w:pPr>
      <w:r w:rsidRPr="00302AF0">
        <w:rPr>
          <w:b/>
          <w:bCs/>
        </w:rPr>
        <w:t>Name</w:t>
      </w:r>
      <w:r w:rsidRPr="00302AF0">
        <w:rPr>
          <w:b/>
          <w:bCs/>
          <w:spacing w:val="-8"/>
        </w:rPr>
        <w:t xml:space="preserve"> </w:t>
      </w:r>
      <w:r w:rsidRPr="00302AF0">
        <w:rPr>
          <w:b/>
          <w:bCs/>
        </w:rPr>
        <w:t>of</w:t>
      </w:r>
      <w:r w:rsidRPr="00302AF0">
        <w:rPr>
          <w:b/>
          <w:bCs/>
          <w:spacing w:val="-4"/>
        </w:rPr>
        <w:t xml:space="preserve"> </w:t>
      </w:r>
      <w:r w:rsidRPr="00302AF0">
        <w:rPr>
          <w:b/>
          <w:bCs/>
        </w:rPr>
        <w:t>Employer,</w:t>
      </w:r>
      <w:r w:rsidRPr="00302AF0">
        <w:rPr>
          <w:b/>
          <w:bCs/>
          <w:spacing w:val="-7"/>
        </w:rPr>
        <w:t xml:space="preserve"> </w:t>
      </w:r>
      <w:r w:rsidRPr="00302AF0">
        <w:t>City,</w:t>
      </w:r>
      <w:r w:rsidRPr="00302AF0">
        <w:rPr>
          <w:spacing w:val="-8"/>
        </w:rPr>
        <w:t xml:space="preserve"> </w:t>
      </w:r>
      <w:r w:rsidRPr="00302AF0">
        <w:t>Province</w:t>
      </w:r>
      <w:r w:rsidRPr="00302AF0">
        <w:rPr>
          <w:spacing w:val="-5"/>
        </w:rPr>
        <w:t xml:space="preserve"> </w:t>
      </w:r>
      <w:r w:rsidR="009F2947" w:rsidRPr="00302AF0">
        <w:rPr>
          <w:spacing w:val="-5"/>
        </w:rPr>
        <w:t>or</w:t>
      </w:r>
      <w:r w:rsidRPr="00302AF0">
        <w:rPr>
          <w:b/>
          <w:bCs/>
          <w:spacing w:val="-8"/>
        </w:rPr>
        <w:t xml:space="preserve"> </w:t>
      </w:r>
      <w:r w:rsidRPr="00302AF0">
        <w:t>Country</w:t>
      </w:r>
    </w:p>
    <w:p w:rsidR="00117E65" w:rsidRPr="00117E65" w:rsidRDefault="000A60C8" w:rsidP="00814B89">
      <w:pPr>
        <w:pStyle w:val="BodyText"/>
      </w:pPr>
      <w:r w:rsidRPr="00302AF0">
        <w:rPr>
          <w:b/>
          <w:bCs/>
        </w:rPr>
        <w:t>Job</w:t>
      </w:r>
      <w:r w:rsidRPr="00302AF0">
        <w:rPr>
          <w:b/>
          <w:bCs/>
          <w:spacing w:val="-5"/>
        </w:rPr>
        <w:t xml:space="preserve"> </w:t>
      </w:r>
      <w:r w:rsidRPr="00302AF0">
        <w:rPr>
          <w:b/>
          <w:bCs/>
        </w:rPr>
        <w:t>Title,</w:t>
      </w:r>
      <w:r w:rsidRPr="00302AF0">
        <w:rPr>
          <w:b/>
          <w:bCs/>
          <w:spacing w:val="-4"/>
        </w:rPr>
        <w:t xml:space="preserve"> </w:t>
      </w:r>
      <w:r w:rsidR="009B0CF2">
        <w:rPr>
          <w:spacing w:val="-1"/>
        </w:rPr>
        <w:t>YEAR - YEAR</w:t>
      </w:r>
    </w:p>
    <w:p w:rsidR="00117E65" w:rsidRPr="00903079" w:rsidRDefault="00117E65" w:rsidP="00903079">
      <w:pPr>
        <w:pStyle w:val="BodyText"/>
        <w:numPr>
          <w:ilvl w:val="0"/>
          <w:numId w:val="11"/>
        </w:numPr>
        <w:ind w:left="567" w:hanging="207"/>
      </w:pPr>
      <w:r>
        <w:t xml:space="preserve">Text… </w:t>
      </w:r>
      <w:r w:rsidRPr="00903079">
        <w:t xml:space="preserve"> </w:t>
      </w:r>
    </w:p>
    <w:p w:rsidR="00302AF0" w:rsidRPr="00302AF0" w:rsidRDefault="00117E65" w:rsidP="00903079">
      <w:pPr>
        <w:pStyle w:val="BodyText"/>
        <w:numPr>
          <w:ilvl w:val="0"/>
          <w:numId w:val="11"/>
        </w:numPr>
        <w:ind w:left="567" w:hanging="207"/>
      </w:pPr>
      <w:r w:rsidRPr="00903079">
        <w:t>Text…</w:t>
      </w:r>
    </w:p>
    <w:p w:rsidR="00302AF0" w:rsidRDefault="00302AF0" w:rsidP="00814B89">
      <w:pPr>
        <w:pStyle w:val="BodyText"/>
        <w:rPr>
          <w:spacing w:val="-1"/>
        </w:rPr>
      </w:pPr>
    </w:p>
    <w:p w:rsidR="000A60C8" w:rsidRPr="00903079" w:rsidRDefault="000A60C8" w:rsidP="00814B89">
      <w:pPr>
        <w:pStyle w:val="BodyText"/>
        <w:rPr>
          <w:b/>
          <w:bCs/>
          <w:color w:val="000000"/>
        </w:rPr>
      </w:pPr>
      <w:r w:rsidRPr="00903079">
        <w:rPr>
          <w:b/>
          <w:spacing w:val="-1"/>
        </w:rPr>
        <w:t>ADDITIONAL</w:t>
      </w:r>
      <w:r w:rsidRPr="00903079">
        <w:rPr>
          <w:b/>
          <w:spacing w:val="-9"/>
        </w:rPr>
        <w:t xml:space="preserve"> </w:t>
      </w:r>
      <w:r w:rsidRPr="00903079">
        <w:rPr>
          <w:b/>
        </w:rPr>
        <w:t>INTERESTS</w:t>
      </w:r>
      <w:r w:rsidRPr="00903079">
        <w:rPr>
          <w:b/>
          <w:spacing w:val="-3"/>
        </w:rPr>
        <w:t xml:space="preserve"> </w:t>
      </w:r>
      <w:r w:rsidRPr="00903079">
        <w:rPr>
          <w:b/>
          <w:spacing w:val="-1"/>
        </w:rPr>
        <w:t>AND</w:t>
      </w:r>
      <w:r w:rsidRPr="00903079">
        <w:rPr>
          <w:b/>
          <w:spacing w:val="-5"/>
        </w:rPr>
        <w:t xml:space="preserve"> </w:t>
      </w:r>
      <w:r w:rsidRPr="00903079">
        <w:rPr>
          <w:b/>
        </w:rPr>
        <w:t>ACHIEVEMENTS</w:t>
      </w:r>
      <w:r w:rsidRPr="00903079">
        <w:rPr>
          <w:b/>
          <w:spacing w:val="-9"/>
        </w:rPr>
        <w:t xml:space="preserve"> </w:t>
      </w:r>
    </w:p>
    <w:p w:rsidR="000A60C8" w:rsidRPr="00302AF0" w:rsidRDefault="000A60C8" w:rsidP="00814B89">
      <w:pPr>
        <w:pStyle w:val="BodyText"/>
        <w:rPr>
          <w:b/>
          <w:bCs/>
        </w:rPr>
      </w:pPr>
    </w:p>
    <w:p w:rsidR="00117E65" w:rsidRPr="00903079" w:rsidRDefault="00117E65" w:rsidP="00903079">
      <w:pPr>
        <w:pStyle w:val="BodyText"/>
        <w:numPr>
          <w:ilvl w:val="0"/>
          <w:numId w:val="11"/>
        </w:numPr>
        <w:ind w:left="567" w:hanging="207"/>
      </w:pPr>
      <w:r>
        <w:t xml:space="preserve">Text… </w:t>
      </w:r>
      <w:r w:rsidRPr="00903079">
        <w:t xml:space="preserve"> </w:t>
      </w:r>
    </w:p>
    <w:p w:rsidR="00117E65" w:rsidRPr="00903079" w:rsidRDefault="00117E65" w:rsidP="00903079">
      <w:pPr>
        <w:pStyle w:val="BodyText"/>
        <w:numPr>
          <w:ilvl w:val="0"/>
          <w:numId w:val="11"/>
        </w:numPr>
        <w:ind w:left="567" w:hanging="207"/>
      </w:pPr>
      <w:r>
        <w:t xml:space="preserve">Text… </w:t>
      </w:r>
      <w:r w:rsidRPr="00903079">
        <w:t xml:space="preserve"> </w:t>
      </w:r>
    </w:p>
    <w:p w:rsidR="000A60C8" w:rsidRDefault="00117E65" w:rsidP="00903079">
      <w:pPr>
        <w:pStyle w:val="BodyText"/>
        <w:numPr>
          <w:ilvl w:val="0"/>
          <w:numId w:val="11"/>
        </w:numPr>
        <w:ind w:left="567" w:hanging="207"/>
      </w:pPr>
      <w:r w:rsidRPr="00903079">
        <w:t>Text…</w:t>
      </w:r>
    </w:p>
    <w:p w:rsidR="000A60C8" w:rsidRPr="00302AF0" w:rsidRDefault="00117E65" w:rsidP="00903079">
      <w:pPr>
        <w:pStyle w:val="BodyText"/>
        <w:numPr>
          <w:ilvl w:val="0"/>
          <w:numId w:val="11"/>
        </w:numPr>
        <w:ind w:left="567" w:hanging="207"/>
      </w:pPr>
      <w:r>
        <w:t>Text…</w:t>
      </w:r>
      <w:r w:rsidR="00302AF0">
        <w:t xml:space="preserve"> </w:t>
      </w:r>
    </w:p>
    <w:sectPr w:rsidR="000A60C8" w:rsidRPr="00302AF0">
      <w:type w:val="continuous"/>
      <w:pgSz w:w="12240" w:h="15840"/>
      <w:pgMar w:top="120" w:right="180" w:bottom="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576" w:hanging="216"/>
      </w:pPr>
      <w:rPr>
        <w:rFonts w:ascii="Symbol" w:hAnsi="Symbol"/>
        <w:b w:val="0"/>
        <w:w w:val="99"/>
        <w:sz w:val="20"/>
      </w:rPr>
    </w:lvl>
    <w:lvl w:ilvl="1">
      <w:numFmt w:val="bullet"/>
      <w:lvlText w:val="•"/>
      <w:lvlJc w:val="left"/>
      <w:pPr>
        <w:ind w:left="1688" w:hanging="216"/>
      </w:pPr>
    </w:lvl>
    <w:lvl w:ilvl="2">
      <w:numFmt w:val="bullet"/>
      <w:lvlText w:val="•"/>
      <w:lvlJc w:val="left"/>
      <w:pPr>
        <w:ind w:left="2800" w:hanging="216"/>
      </w:pPr>
    </w:lvl>
    <w:lvl w:ilvl="3">
      <w:numFmt w:val="bullet"/>
      <w:lvlText w:val="•"/>
      <w:lvlJc w:val="left"/>
      <w:pPr>
        <w:ind w:left="3913" w:hanging="216"/>
      </w:pPr>
    </w:lvl>
    <w:lvl w:ilvl="4">
      <w:numFmt w:val="bullet"/>
      <w:lvlText w:val="•"/>
      <w:lvlJc w:val="left"/>
      <w:pPr>
        <w:ind w:left="5025" w:hanging="216"/>
      </w:pPr>
    </w:lvl>
    <w:lvl w:ilvl="5">
      <w:numFmt w:val="bullet"/>
      <w:lvlText w:val="•"/>
      <w:lvlJc w:val="left"/>
      <w:pPr>
        <w:ind w:left="6138" w:hanging="216"/>
      </w:pPr>
    </w:lvl>
    <w:lvl w:ilvl="6">
      <w:numFmt w:val="bullet"/>
      <w:lvlText w:val="•"/>
      <w:lvlJc w:val="left"/>
      <w:pPr>
        <w:ind w:left="7250" w:hanging="216"/>
      </w:pPr>
    </w:lvl>
    <w:lvl w:ilvl="7">
      <w:numFmt w:val="bullet"/>
      <w:lvlText w:val="•"/>
      <w:lvlJc w:val="left"/>
      <w:pPr>
        <w:ind w:left="8362" w:hanging="216"/>
      </w:pPr>
    </w:lvl>
    <w:lvl w:ilvl="8">
      <w:numFmt w:val="bullet"/>
      <w:lvlText w:val="•"/>
      <w:lvlJc w:val="left"/>
      <w:pPr>
        <w:ind w:left="9475" w:hanging="216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"/>
      <w:lvlJc w:val="left"/>
      <w:pPr>
        <w:ind w:left="269" w:hanging="241"/>
      </w:pPr>
      <w:rPr>
        <w:rFonts w:ascii="Symbol" w:hAnsi="Symbol"/>
        <w:b w:val="0"/>
        <w:sz w:val="16"/>
      </w:rPr>
    </w:lvl>
    <w:lvl w:ilvl="1">
      <w:numFmt w:val="bullet"/>
      <w:lvlText w:val="•"/>
      <w:lvlJc w:val="left"/>
      <w:pPr>
        <w:ind w:left="1323" w:hanging="241"/>
      </w:pPr>
    </w:lvl>
    <w:lvl w:ilvl="2">
      <w:numFmt w:val="bullet"/>
      <w:lvlText w:val="•"/>
      <w:lvlJc w:val="left"/>
      <w:pPr>
        <w:ind w:left="2377" w:hanging="241"/>
      </w:pPr>
    </w:lvl>
    <w:lvl w:ilvl="3">
      <w:numFmt w:val="bullet"/>
      <w:lvlText w:val="•"/>
      <w:lvlJc w:val="left"/>
      <w:pPr>
        <w:ind w:left="3432" w:hanging="241"/>
      </w:pPr>
    </w:lvl>
    <w:lvl w:ilvl="4">
      <w:numFmt w:val="bullet"/>
      <w:lvlText w:val="•"/>
      <w:lvlJc w:val="left"/>
      <w:pPr>
        <w:ind w:left="4486" w:hanging="241"/>
      </w:pPr>
    </w:lvl>
    <w:lvl w:ilvl="5">
      <w:numFmt w:val="bullet"/>
      <w:lvlText w:val="•"/>
      <w:lvlJc w:val="left"/>
      <w:pPr>
        <w:ind w:left="5540" w:hanging="241"/>
      </w:pPr>
    </w:lvl>
    <w:lvl w:ilvl="6">
      <w:numFmt w:val="bullet"/>
      <w:lvlText w:val="•"/>
      <w:lvlJc w:val="left"/>
      <w:pPr>
        <w:ind w:left="6594" w:hanging="241"/>
      </w:pPr>
    </w:lvl>
    <w:lvl w:ilvl="7">
      <w:numFmt w:val="bullet"/>
      <w:lvlText w:val="•"/>
      <w:lvlJc w:val="left"/>
      <w:pPr>
        <w:ind w:left="7649" w:hanging="241"/>
      </w:pPr>
    </w:lvl>
    <w:lvl w:ilvl="8">
      <w:numFmt w:val="bullet"/>
      <w:lvlText w:val="•"/>
      <w:lvlJc w:val="left"/>
      <w:pPr>
        <w:ind w:left="8703" w:hanging="241"/>
      </w:pPr>
    </w:lvl>
  </w:abstractNum>
  <w:abstractNum w:abstractNumId="2" w15:restartNumberingAfterBreak="0">
    <w:nsid w:val="00000404"/>
    <w:multiLevelType w:val="multilevel"/>
    <w:tmpl w:val="00000887"/>
    <w:lvl w:ilvl="0">
      <w:numFmt w:val="bullet"/>
      <w:lvlText w:val=""/>
      <w:lvlJc w:val="left"/>
      <w:pPr>
        <w:ind w:left="268" w:hanging="240"/>
      </w:pPr>
      <w:rPr>
        <w:rFonts w:ascii="Symbol" w:hAnsi="Symbol"/>
        <w:b w:val="0"/>
        <w:sz w:val="16"/>
      </w:rPr>
    </w:lvl>
    <w:lvl w:ilvl="1">
      <w:numFmt w:val="bullet"/>
      <w:lvlText w:val="•"/>
      <w:lvlJc w:val="left"/>
      <w:pPr>
        <w:ind w:left="861" w:hanging="240"/>
      </w:pPr>
    </w:lvl>
    <w:lvl w:ilvl="2">
      <w:numFmt w:val="bullet"/>
      <w:lvlText w:val="•"/>
      <w:lvlJc w:val="left"/>
      <w:pPr>
        <w:ind w:left="1455" w:hanging="240"/>
      </w:pPr>
    </w:lvl>
    <w:lvl w:ilvl="3">
      <w:numFmt w:val="bullet"/>
      <w:lvlText w:val="•"/>
      <w:lvlJc w:val="left"/>
      <w:pPr>
        <w:ind w:left="2048" w:hanging="240"/>
      </w:pPr>
    </w:lvl>
    <w:lvl w:ilvl="4">
      <w:numFmt w:val="bullet"/>
      <w:lvlText w:val="•"/>
      <w:lvlJc w:val="left"/>
      <w:pPr>
        <w:ind w:left="2641" w:hanging="240"/>
      </w:pPr>
    </w:lvl>
    <w:lvl w:ilvl="5">
      <w:numFmt w:val="bullet"/>
      <w:lvlText w:val="•"/>
      <w:lvlJc w:val="left"/>
      <w:pPr>
        <w:ind w:left="3234" w:hanging="240"/>
      </w:pPr>
    </w:lvl>
    <w:lvl w:ilvl="6">
      <w:numFmt w:val="bullet"/>
      <w:lvlText w:val="•"/>
      <w:lvlJc w:val="left"/>
      <w:pPr>
        <w:ind w:left="3827" w:hanging="240"/>
      </w:pPr>
    </w:lvl>
    <w:lvl w:ilvl="7">
      <w:numFmt w:val="bullet"/>
      <w:lvlText w:val="•"/>
      <w:lvlJc w:val="left"/>
      <w:pPr>
        <w:ind w:left="4421" w:hanging="240"/>
      </w:pPr>
    </w:lvl>
    <w:lvl w:ilvl="8">
      <w:numFmt w:val="bullet"/>
      <w:lvlText w:val="•"/>
      <w:lvlJc w:val="left"/>
      <w:pPr>
        <w:ind w:left="5014" w:hanging="240"/>
      </w:pPr>
    </w:lvl>
  </w:abstractNum>
  <w:abstractNum w:abstractNumId="3" w15:restartNumberingAfterBreak="0">
    <w:nsid w:val="00000405"/>
    <w:multiLevelType w:val="multilevel"/>
    <w:tmpl w:val="00000888"/>
    <w:lvl w:ilvl="0">
      <w:numFmt w:val="bullet"/>
      <w:lvlText w:val=""/>
      <w:lvlJc w:val="left"/>
      <w:pPr>
        <w:ind w:left="293" w:hanging="142"/>
      </w:pPr>
      <w:rPr>
        <w:rFonts w:ascii="Symbol" w:hAnsi="Symbol"/>
        <w:b w:val="0"/>
        <w:sz w:val="16"/>
      </w:rPr>
    </w:lvl>
    <w:lvl w:ilvl="1">
      <w:numFmt w:val="bullet"/>
      <w:lvlText w:val="•"/>
      <w:lvlJc w:val="left"/>
      <w:pPr>
        <w:ind w:left="807" w:hanging="142"/>
      </w:pPr>
    </w:lvl>
    <w:lvl w:ilvl="2">
      <w:numFmt w:val="bullet"/>
      <w:lvlText w:val="•"/>
      <w:lvlJc w:val="left"/>
      <w:pPr>
        <w:ind w:left="1322" w:hanging="142"/>
      </w:pPr>
    </w:lvl>
    <w:lvl w:ilvl="3">
      <w:numFmt w:val="bullet"/>
      <w:lvlText w:val="•"/>
      <w:lvlJc w:val="left"/>
      <w:pPr>
        <w:ind w:left="1837" w:hanging="142"/>
      </w:pPr>
    </w:lvl>
    <w:lvl w:ilvl="4">
      <w:numFmt w:val="bullet"/>
      <w:lvlText w:val="•"/>
      <w:lvlJc w:val="left"/>
      <w:pPr>
        <w:ind w:left="2352" w:hanging="142"/>
      </w:pPr>
    </w:lvl>
    <w:lvl w:ilvl="5">
      <w:numFmt w:val="bullet"/>
      <w:lvlText w:val="•"/>
      <w:lvlJc w:val="left"/>
      <w:pPr>
        <w:ind w:left="2867" w:hanging="142"/>
      </w:pPr>
    </w:lvl>
    <w:lvl w:ilvl="6">
      <w:numFmt w:val="bullet"/>
      <w:lvlText w:val="•"/>
      <w:lvlJc w:val="left"/>
      <w:pPr>
        <w:ind w:left="3381" w:hanging="142"/>
      </w:pPr>
    </w:lvl>
    <w:lvl w:ilvl="7">
      <w:numFmt w:val="bullet"/>
      <w:lvlText w:val="•"/>
      <w:lvlJc w:val="left"/>
      <w:pPr>
        <w:ind w:left="3896" w:hanging="142"/>
      </w:pPr>
    </w:lvl>
    <w:lvl w:ilvl="8">
      <w:numFmt w:val="bullet"/>
      <w:lvlText w:val="•"/>
      <w:lvlJc w:val="left"/>
      <w:pPr>
        <w:ind w:left="4411" w:hanging="142"/>
      </w:pPr>
    </w:lvl>
  </w:abstractNum>
  <w:abstractNum w:abstractNumId="4" w15:restartNumberingAfterBreak="0">
    <w:nsid w:val="00000406"/>
    <w:multiLevelType w:val="multilevel"/>
    <w:tmpl w:val="00000889"/>
    <w:lvl w:ilvl="0">
      <w:numFmt w:val="bullet"/>
      <w:lvlText w:val=""/>
      <w:lvlJc w:val="left"/>
      <w:pPr>
        <w:ind w:left="170" w:hanging="142"/>
      </w:pPr>
      <w:rPr>
        <w:rFonts w:ascii="Symbol" w:hAnsi="Symbol"/>
        <w:b w:val="0"/>
        <w:sz w:val="16"/>
      </w:rPr>
    </w:lvl>
    <w:lvl w:ilvl="1">
      <w:numFmt w:val="bullet"/>
      <w:lvlText w:val="•"/>
      <w:lvlJc w:val="left"/>
      <w:pPr>
        <w:ind w:left="382" w:hanging="142"/>
      </w:pPr>
    </w:lvl>
    <w:lvl w:ilvl="2">
      <w:numFmt w:val="bullet"/>
      <w:lvlText w:val="•"/>
      <w:lvlJc w:val="left"/>
      <w:pPr>
        <w:ind w:left="594" w:hanging="142"/>
      </w:pPr>
    </w:lvl>
    <w:lvl w:ilvl="3">
      <w:numFmt w:val="bullet"/>
      <w:lvlText w:val="•"/>
      <w:lvlJc w:val="left"/>
      <w:pPr>
        <w:ind w:left="806" w:hanging="142"/>
      </w:pPr>
    </w:lvl>
    <w:lvl w:ilvl="4">
      <w:numFmt w:val="bullet"/>
      <w:lvlText w:val="•"/>
      <w:lvlJc w:val="left"/>
      <w:pPr>
        <w:ind w:left="1018" w:hanging="142"/>
      </w:pPr>
    </w:lvl>
    <w:lvl w:ilvl="5">
      <w:numFmt w:val="bullet"/>
      <w:lvlText w:val="•"/>
      <w:lvlJc w:val="left"/>
      <w:pPr>
        <w:ind w:left="1230" w:hanging="142"/>
      </w:pPr>
    </w:lvl>
    <w:lvl w:ilvl="6">
      <w:numFmt w:val="bullet"/>
      <w:lvlText w:val="•"/>
      <w:lvlJc w:val="left"/>
      <w:pPr>
        <w:ind w:left="1442" w:hanging="142"/>
      </w:pPr>
    </w:lvl>
    <w:lvl w:ilvl="7">
      <w:numFmt w:val="bullet"/>
      <w:lvlText w:val="•"/>
      <w:lvlJc w:val="left"/>
      <w:pPr>
        <w:ind w:left="1654" w:hanging="142"/>
      </w:pPr>
    </w:lvl>
    <w:lvl w:ilvl="8">
      <w:numFmt w:val="bullet"/>
      <w:lvlText w:val="•"/>
      <w:lvlJc w:val="left"/>
      <w:pPr>
        <w:ind w:left="1866" w:hanging="142"/>
      </w:pPr>
    </w:lvl>
  </w:abstractNum>
  <w:abstractNum w:abstractNumId="5" w15:restartNumberingAfterBreak="0">
    <w:nsid w:val="3EFA3DE5"/>
    <w:multiLevelType w:val="hybridMultilevel"/>
    <w:tmpl w:val="4DF2A9CC"/>
    <w:lvl w:ilvl="0" w:tplc="E17AA328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6" w15:restartNumberingAfterBreak="0">
    <w:nsid w:val="466678D1"/>
    <w:multiLevelType w:val="hybridMultilevel"/>
    <w:tmpl w:val="6F86E7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32247"/>
    <w:multiLevelType w:val="hybridMultilevel"/>
    <w:tmpl w:val="37C62D80"/>
    <w:lvl w:ilvl="0" w:tplc="1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4A54393A"/>
    <w:multiLevelType w:val="hybridMultilevel"/>
    <w:tmpl w:val="304AFD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217C5B"/>
    <w:multiLevelType w:val="hybridMultilevel"/>
    <w:tmpl w:val="00809B84"/>
    <w:lvl w:ilvl="0" w:tplc="1009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0" w15:restartNumberingAfterBreak="0">
    <w:nsid w:val="56C1676A"/>
    <w:multiLevelType w:val="hybridMultilevel"/>
    <w:tmpl w:val="4E3605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862"/>
    <w:rsid w:val="0001484C"/>
    <w:rsid w:val="000220C5"/>
    <w:rsid w:val="0002529E"/>
    <w:rsid w:val="000A60C8"/>
    <w:rsid w:val="000C1CD2"/>
    <w:rsid w:val="000E737E"/>
    <w:rsid w:val="00117E65"/>
    <w:rsid w:val="002C1E1F"/>
    <w:rsid w:val="00302AF0"/>
    <w:rsid w:val="0034194B"/>
    <w:rsid w:val="00372760"/>
    <w:rsid w:val="003D0BE6"/>
    <w:rsid w:val="0040589E"/>
    <w:rsid w:val="0044151E"/>
    <w:rsid w:val="004C2B96"/>
    <w:rsid w:val="00526E00"/>
    <w:rsid w:val="00532862"/>
    <w:rsid w:val="006068C8"/>
    <w:rsid w:val="006851E8"/>
    <w:rsid w:val="00700677"/>
    <w:rsid w:val="00712084"/>
    <w:rsid w:val="00736E7B"/>
    <w:rsid w:val="00814B89"/>
    <w:rsid w:val="0082276F"/>
    <w:rsid w:val="008A070C"/>
    <w:rsid w:val="00903079"/>
    <w:rsid w:val="009B0CF2"/>
    <w:rsid w:val="009B220C"/>
    <w:rsid w:val="009F2947"/>
    <w:rsid w:val="00B827BD"/>
    <w:rsid w:val="00B907FA"/>
    <w:rsid w:val="00DD5741"/>
    <w:rsid w:val="00E042D2"/>
    <w:rsid w:val="00E61CD7"/>
    <w:rsid w:val="00E724A8"/>
    <w:rsid w:val="00F408B2"/>
    <w:rsid w:val="00F52060"/>
    <w:rsid w:val="00FC3E7A"/>
    <w:rsid w:val="00FD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E0B57FD-734E-4D12-B616-22E58BAE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360"/>
      <w:outlineLvl w:val="0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576" w:hanging="216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C2B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B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eanconnery" TargetMode="External"/><Relationship Id="rId5" Type="http://schemas.openxmlformats.org/officeDocument/2006/relationships/hyperlink" Target="mailto:Sean.Connery21@rotman.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Tran</dc:creator>
  <cp:keywords/>
  <dc:description/>
  <cp:lastModifiedBy>Zania-Claire Mauricette</cp:lastModifiedBy>
  <cp:revision>2</cp:revision>
  <cp:lastPrinted>2019-05-15T15:26:00Z</cp:lastPrinted>
  <dcterms:created xsi:type="dcterms:W3CDTF">2019-09-18T21:20:00Z</dcterms:created>
  <dcterms:modified xsi:type="dcterms:W3CDTF">2019-09-18T21:20:00Z</dcterms:modified>
</cp:coreProperties>
</file>